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094" w:rsidRDefault="00550094" w:rsidP="00550094">
      <w:pPr>
        <w:widowControl w:val="0"/>
        <w:autoSpaceDE w:val="0"/>
        <w:autoSpaceDN w:val="0"/>
        <w:adjustRightInd w:val="0"/>
        <w:jc w:val="center"/>
        <w:rPr>
          <w:rFonts w:ascii="Arial" w:hAnsi="Arial" w:cs="Arial"/>
          <w:sz w:val="26"/>
          <w:szCs w:val="26"/>
        </w:rPr>
      </w:pPr>
      <w:r>
        <w:rPr>
          <w:rFonts w:ascii="Arial" w:hAnsi="Arial" w:cs="Arial"/>
          <w:b/>
          <w:bCs/>
          <w:sz w:val="26"/>
          <w:szCs w:val="26"/>
        </w:rPr>
        <w:t>Interview Questions</w:t>
      </w:r>
    </w:p>
    <w:p w:rsidR="00550094" w:rsidRDefault="00550094" w:rsidP="00550094">
      <w:pPr>
        <w:widowControl w:val="0"/>
        <w:autoSpaceDE w:val="0"/>
        <w:autoSpaceDN w:val="0"/>
        <w:adjustRightInd w:val="0"/>
        <w:rPr>
          <w:rFonts w:ascii="Arial" w:hAnsi="Arial" w:cs="Arial"/>
          <w:sz w:val="26"/>
          <w:szCs w:val="26"/>
        </w:rPr>
      </w:pPr>
    </w:p>
    <w:p w:rsidR="00550094" w:rsidRPr="00550094" w:rsidRDefault="00550094" w:rsidP="00550094">
      <w:pPr>
        <w:widowControl w:val="0"/>
        <w:autoSpaceDE w:val="0"/>
        <w:autoSpaceDN w:val="0"/>
        <w:adjustRightInd w:val="0"/>
        <w:rPr>
          <w:rFonts w:ascii="Arial" w:hAnsi="Arial" w:cs="Arial"/>
          <w:b/>
          <w:i/>
          <w:sz w:val="26"/>
          <w:szCs w:val="26"/>
        </w:rPr>
      </w:pPr>
      <w:r w:rsidRPr="00550094">
        <w:rPr>
          <w:rFonts w:ascii="Arial" w:hAnsi="Arial" w:cs="Arial"/>
          <w:b/>
          <w:i/>
          <w:sz w:val="26"/>
          <w:szCs w:val="26"/>
        </w:rPr>
        <w:t>First: what do we want to tell? What's the framing of our story?</w:t>
      </w:r>
    </w:p>
    <w:p w:rsidR="00550094" w:rsidRDefault="00550094" w:rsidP="00550094">
      <w:pPr>
        <w:widowControl w:val="0"/>
        <w:autoSpaceDE w:val="0"/>
        <w:autoSpaceDN w:val="0"/>
        <w:adjustRightInd w:val="0"/>
        <w:rPr>
          <w:rFonts w:ascii="Arial" w:hAnsi="Arial" w:cs="Arial"/>
          <w:sz w:val="26"/>
          <w:szCs w:val="26"/>
        </w:rPr>
      </w:pPr>
    </w:p>
    <w:p w:rsidR="00550094" w:rsidRDefault="00550094" w:rsidP="00550094">
      <w:pPr>
        <w:widowControl w:val="0"/>
        <w:numPr>
          <w:ilvl w:val="0"/>
          <w:numId w:val="1"/>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Urban development and open processes? (</w:t>
      </w:r>
      <w:r>
        <w:rPr>
          <w:rFonts w:ascii="Arial" w:hAnsi="Arial" w:cs="Arial"/>
          <w:sz w:val="26"/>
          <w:szCs w:val="26"/>
        </w:rPr>
        <w:t>Urbanization</w:t>
      </w:r>
      <w:r>
        <w:rPr>
          <w:rFonts w:ascii="Arial" w:hAnsi="Arial" w:cs="Arial"/>
          <w:sz w:val="26"/>
          <w:szCs w:val="26"/>
        </w:rPr>
        <w:t>) * I prefer this one </w:t>
      </w:r>
    </w:p>
    <w:p w:rsidR="00550094" w:rsidRDefault="00550094" w:rsidP="00550094">
      <w:pPr>
        <w:widowControl w:val="0"/>
        <w:numPr>
          <w:ilvl w:val="0"/>
          <w:numId w:val="2"/>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A new park in th</w:t>
      </w:r>
      <w:r>
        <w:rPr>
          <w:rFonts w:ascii="Arial" w:hAnsi="Arial" w:cs="Arial"/>
          <w:sz w:val="26"/>
          <w:szCs w:val="26"/>
        </w:rPr>
        <w:t>e</w:t>
      </w:r>
      <w:r>
        <w:rPr>
          <w:rFonts w:ascii="Arial" w:hAnsi="Arial" w:cs="Arial"/>
          <w:sz w:val="26"/>
          <w:szCs w:val="26"/>
        </w:rPr>
        <w:t xml:space="preserve"> city? (</w:t>
      </w:r>
      <w:proofErr w:type="gramStart"/>
      <w:r>
        <w:rPr>
          <w:rFonts w:ascii="Arial" w:hAnsi="Arial" w:cs="Arial"/>
          <w:sz w:val="26"/>
          <w:szCs w:val="26"/>
        </w:rPr>
        <w:t>to</w:t>
      </w:r>
      <w:proofErr w:type="gramEnd"/>
      <w:r>
        <w:rPr>
          <w:rFonts w:ascii="Arial" w:hAnsi="Arial" w:cs="Arial"/>
          <w:sz w:val="26"/>
          <w:szCs w:val="26"/>
        </w:rPr>
        <w:t xml:space="preserve"> do in NYC: tourism)</w:t>
      </w:r>
    </w:p>
    <w:p w:rsidR="00550094" w:rsidRDefault="00550094" w:rsidP="00550094">
      <w:pPr>
        <w:widowControl w:val="0"/>
        <w:numPr>
          <w:ilvl w:val="0"/>
          <w:numId w:val="3"/>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Art in the park? (</w:t>
      </w:r>
      <w:proofErr w:type="gramStart"/>
      <w:r>
        <w:rPr>
          <w:rFonts w:ascii="Arial" w:hAnsi="Arial" w:cs="Arial"/>
          <w:sz w:val="26"/>
          <w:szCs w:val="26"/>
        </w:rPr>
        <w:t>arts</w:t>
      </w:r>
      <w:proofErr w:type="gramEnd"/>
      <w:r>
        <w:rPr>
          <w:rFonts w:ascii="Arial" w:hAnsi="Arial" w:cs="Arial"/>
          <w:sz w:val="26"/>
          <w:szCs w:val="26"/>
        </w:rPr>
        <w:t xml:space="preserve"> and culture)</w:t>
      </w:r>
    </w:p>
    <w:p w:rsidR="00550094" w:rsidRDefault="00550094" w:rsidP="00550094">
      <w:pPr>
        <w:widowControl w:val="0"/>
        <w:numPr>
          <w:ilvl w:val="0"/>
          <w:numId w:val="4"/>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The story of the island and the park (historic piece)</w:t>
      </w:r>
    </w:p>
    <w:p w:rsidR="00550094" w:rsidRDefault="00550094" w:rsidP="00550094">
      <w:pPr>
        <w:widowControl w:val="0"/>
        <w:autoSpaceDE w:val="0"/>
        <w:autoSpaceDN w:val="0"/>
        <w:adjustRightInd w:val="0"/>
        <w:rPr>
          <w:rFonts w:ascii="Arial" w:hAnsi="Arial" w:cs="Arial"/>
          <w:sz w:val="26"/>
          <w:szCs w:val="26"/>
        </w:rPr>
      </w:pPr>
      <w:r>
        <w:rPr>
          <w:rFonts w:ascii="Arial" w:hAnsi="Arial" w:cs="Arial"/>
          <w:sz w:val="26"/>
          <w:szCs w:val="26"/>
        </w:rPr>
        <w:t>    </w:t>
      </w:r>
    </w:p>
    <w:p w:rsidR="00550094" w:rsidRDefault="00550094" w:rsidP="00550094">
      <w:pPr>
        <w:widowControl w:val="0"/>
        <w:numPr>
          <w:ilvl w:val="0"/>
          <w:numId w:val="5"/>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 xml:space="preserve">Elizabeth </w:t>
      </w:r>
      <w:proofErr w:type="spellStart"/>
      <w:r>
        <w:rPr>
          <w:rFonts w:ascii="Arial" w:hAnsi="Arial" w:cs="Arial"/>
          <w:sz w:val="26"/>
          <w:szCs w:val="26"/>
        </w:rPr>
        <w:t>Rapuano</w:t>
      </w:r>
      <w:proofErr w:type="spellEnd"/>
      <w:r>
        <w:rPr>
          <w:rFonts w:ascii="Arial" w:hAnsi="Arial" w:cs="Arial"/>
          <w:sz w:val="26"/>
          <w:szCs w:val="26"/>
        </w:rPr>
        <w:t>, communications director</w:t>
      </w:r>
    </w:p>
    <w:p w:rsidR="00550094" w:rsidRDefault="00550094" w:rsidP="00550094">
      <w:pPr>
        <w:widowControl w:val="0"/>
        <w:numPr>
          <w:ilvl w:val="0"/>
          <w:numId w:val="6"/>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 xml:space="preserve">What can people expect when </w:t>
      </w:r>
      <w:r>
        <w:rPr>
          <w:rFonts w:ascii="Arial" w:hAnsi="Arial" w:cs="Arial"/>
          <w:sz w:val="26"/>
          <w:szCs w:val="26"/>
        </w:rPr>
        <w:t>visiting</w:t>
      </w:r>
      <w:r>
        <w:rPr>
          <w:rFonts w:ascii="Arial" w:hAnsi="Arial" w:cs="Arial"/>
          <w:sz w:val="26"/>
          <w:szCs w:val="26"/>
        </w:rPr>
        <w:t xml:space="preserve"> </w:t>
      </w:r>
      <w:proofErr w:type="spellStart"/>
      <w:r>
        <w:rPr>
          <w:rFonts w:ascii="Arial" w:hAnsi="Arial" w:cs="Arial"/>
          <w:sz w:val="26"/>
          <w:szCs w:val="26"/>
        </w:rPr>
        <w:t>Gov</w:t>
      </w:r>
      <w:proofErr w:type="spellEnd"/>
      <w:r>
        <w:rPr>
          <w:rFonts w:ascii="Arial" w:hAnsi="Arial" w:cs="Arial"/>
          <w:sz w:val="26"/>
          <w:szCs w:val="26"/>
        </w:rPr>
        <w:t xml:space="preserve"> Island this summer?</w:t>
      </w:r>
    </w:p>
    <w:p w:rsidR="00550094" w:rsidRDefault="00550094" w:rsidP="00550094">
      <w:pPr>
        <w:widowControl w:val="0"/>
        <w:numPr>
          <w:ilvl w:val="0"/>
          <w:numId w:val="7"/>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What's still in development? </w:t>
      </w:r>
    </w:p>
    <w:p w:rsidR="00550094" w:rsidRDefault="00550094" w:rsidP="00550094">
      <w:pPr>
        <w:widowControl w:val="0"/>
        <w:numPr>
          <w:ilvl w:val="0"/>
          <w:numId w:val="8"/>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When will the whole project be finished?</w:t>
      </w:r>
    </w:p>
    <w:p w:rsidR="00550094" w:rsidRDefault="00550094" w:rsidP="00550094">
      <w:pPr>
        <w:widowControl w:val="0"/>
        <w:numPr>
          <w:ilvl w:val="0"/>
          <w:numId w:val="9"/>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What's been total investment so far in this project? How has it been financed?</w:t>
      </w:r>
    </w:p>
    <w:p w:rsidR="00550094" w:rsidRDefault="00550094" w:rsidP="00550094">
      <w:pPr>
        <w:widowControl w:val="0"/>
        <w:numPr>
          <w:ilvl w:val="0"/>
          <w:numId w:val="10"/>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 xml:space="preserve">The project was open to the public to comment on. The website says that people's "comments were then given to the design team who incorporated many of them into the new park." Any specific comments that were particularly relevant for the </w:t>
      </w:r>
      <w:r>
        <w:rPr>
          <w:rFonts w:ascii="Arial" w:hAnsi="Arial" w:cs="Arial"/>
          <w:sz w:val="26"/>
          <w:szCs w:val="26"/>
        </w:rPr>
        <w:t>design</w:t>
      </w:r>
      <w:r>
        <w:rPr>
          <w:rFonts w:ascii="Arial" w:hAnsi="Arial" w:cs="Arial"/>
          <w:sz w:val="26"/>
          <w:szCs w:val="26"/>
        </w:rPr>
        <w:t xml:space="preserve"> of the park?</w:t>
      </w:r>
    </w:p>
    <w:p w:rsidR="00550094" w:rsidRDefault="00550094" w:rsidP="00550094">
      <w:pPr>
        <w:widowControl w:val="0"/>
        <w:numPr>
          <w:ilvl w:val="0"/>
          <w:numId w:val="11"/>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The craziest idea that you read?</w:t>
      </w:r>
    </w:p>
    <w:p w:rsidR="00550094" w:rsidRDefault="00550094" w:rsidP="00550094">
      <w:pPr>
        <w:widowControl w:val="0"/>
        <w:numPr>
          <w:ilvl w:val="0"/>
          <w:numId w:val="12"/>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What's been the most challenging part of the whole development process?</w:t>
      </w:r>
    </w:p>
    <w:p w:rsidR="00550094" w:rsidRDefault="00550094" w:rsidP="00550094">
      <w:pPr>
        <w:widowControl w:val="0"/>
        <w:numPr>
          <w:ilvl w:val="0"/>
          <w:numId w:val="13"/>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 xml:space="preserve">Do you see this </w:t>
      </w:r>
      <w:r>
        <w:rPr>
          <w:rFonts w:ascii="Arial" w:hAnsi="Arial" w:cs="Arial"/>
          <w:sz w:val="26"/>
          <w:szCs w:val="26"/>
        </w:rPr>
        <w:t>participatory</w:t>
      </w:r>
      <w:r>
        <w:rPr>
          <w:rFonts w:ascii="Arial" w:hAnsi="Arial" w:cs="Arial"/>
          <w:sz w:val="26"/>
          <w:szCs w:val="26"/>
        </w:rPr>
        <w:t xml:space="preserve"> model becoming the norm for future developments?</w:t>
      </w:r>
    </w:p>
    <w:p w:rsidR="00550094" w:rsidRDefault="00550094" w:rsidP="00550094">
      <w:pPr>
        <w:widowControl w:val="0"/>
        <w:autoSpaceDE w:val="0"/>
        <w:autoSpaceDN w:val="0"/>
        <w:adjustRightInd w:val="0"/>
        <w:rPr>
          <w:rFonts w:ascii="Arial" w:hAnsi="Arial" w:cs="Arial"/>
          <w:sz w:val="26"/>
          <w:szCs w:val="26"/>
        </w:rPr>
      </w:pPr>
    </w:p>
    <w:p w:rsidR="00550094" w:rsidRDefault="00550094" w:rsidP="00550094">
      <w:pPr>
        <w:widowControl w:val="0"/>
        <w:numPr>
          <w:ilvl w:val="0"/>
          <w:numId w:val="14"/>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 xml:space="preserve">Somebody, </w:t>
      </w:r>
      <w:proofErr w:type="spellStart"/>
      <w:r>
        <w:rPr>
          <w:rFonts w:ascii="Arial" w:hAnsi="Arial" w:cs="Arial"/>
          <w:sz w:val="26"/>
          <w:szCs w:val="26"/>
        </w:rPr>
        <w:t>Gov</w:t>
      </w:r>
      <w:proofErr w:type="spellEnd"/>
      <w:r>
        <w:rPr>
          <w:rFonts w:ascii="Arial" w:hAnsi="Arial" w:cs="Arial"/>
          <w:sz w:val="26"/>
          <w:szCs w:val="26"/>
        </w:rPr>
        <w:t xml:space="preserve"> Island Alliance</w:t>
      </w:r>
    </w:p>
    <w:p w:rsidR="00550094" w:rsidRDefault="00550094" w:rsidP="00550094">
      <w:pPr>
        <w:widowControl w:val="0"/>
        <w:numPr>
          <w:ilvl w:val="0"/>
          <w:numId w:val="15"/>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What's most exciting about this project?</w:t>
      </w:r>
    </w:p>
    <w:p w:rsidR="00550094" w:rsidRDefault="00550094" w:rsidP="00550094">
      <w:pPr>
        <w:widowControl w:val="0"/>
        <w:numPr>
          <w:ilvl w:val="0"/>
          <w:numId w:val="16"/>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How difficult was it to bring people's voice to the project?</w:t>
      </w:r>
    </w:p>
    <w:p w:rsidR="00550094" w:rsidRDefault="00550094" w:rsidP="00550094">
      <w:pPr>
        <w:widowControl w:val="0"/>
        <w:numPr>
          <w:ilvl w:val="0"/>
          <w:numId w:val="17"/>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What are the lessons learnt from a process like this one?</w:t>
      </w:r>
    </w:p>
    <w:p w:rsidR="00550094" w:rsidRDefault="00550094" w:rsidP="00550094">
      <w:pPr>
        <w:widowControl w:val="0"/>
        <w:numPr>
          <w:ilvl w:val="0"/>
          <w:numId w:val="18"/>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Is this alliance replicable to other developments in the city?</w:t>
      </w:r>
    </w:p>
    <w:p w:rsidR="00550094" w:rsidRDefault="00550094" w:rsidP="00550094">
      <w:pPr>
        <w:widowControl w:val="0"/>
        <w:autoSpaceDE w:val="0"/>
        <w:autoSpaceDN w:val="0"/>
        <w:adjustRightInd w:val="0"/>
        <w:rPr>
          <w:rFonts w:ascii="Arial" w:hAnsi="Arial" w:cs="Arial"/>
          <w:sz w:val="26"/>
          <w:szCs w:val="26"/>
        </w:rPr>
      </w:pPr>
    </w:p>
    <w:p w:rsidR="00550094" w:rsidRDefault="00550094" w:rsidP="00550094">
      <w:pPr>
        <w:widowControl w:val="0"/>
        <w:numPr>
          <w:ilvl w:val="0"/>
          <w:numId w:val="19"/>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Artist in Resident? </w:t>
      </w:r>
    </w:p>
    <w:p w:rsidR="00550094" w:rsidRDefault="00550094" w:rsidP="00550094">
      <w:pPr>
        <w:widowControl w:val="0"/>
        <w:numPr>
          <w:ilvl w:val="0"/>
          <w:numId w:val="20"/>
        </w:numPr>
        <w:tabs>
          <w:tab w:val="left" w:pos="220"/>
          <w:tab w:val="left" w:pos="720"/>
        </w:tabs>
        <w:autoSpaceDE w:val="0"/>
        <w:autoSpaceDN w:val="0"/>
        <w:adjustRightInd w:val="0"/>
        <w:ind w:hanging="720"/>
        <w:rPr>
          <w:rFonts w:ascii="Arial" w:hAnsi="Arial" w:cs="Arial"/>
          <w:sz w:val="26"/>
          <w:szCs w:val="26"/>
        </w:rPr>
      </w:pPr>
    </w:p>
    <w:p w:rsidR="00550094" w:rsidRDefault="00550094" w:rsidP="00550094">
      <w:pPr>
        <w:widowControl w:val="0"/>
        <w:autoSpaceDE w:val="0"/>
        <w:autoSpaceDN w:val="0"/>
        <w:adjustRightInd w:val="0"/>
        <w:rPr>
          <w:rFonts w:ascii="Arial" w:hAnsi="Arial" w:cs="Arial"/>
          <w:sz w:val="26"/>
          <w:szCs w:val="26"/>
        </w:rPr>
      </w:pPr>
    </w:p>
    <w:p w:rsidR="00550094" w:rsidRDefault="00550094" w:rsidP="00550094">
      <w:pPr>
        <w:widowControl w:val="0"/>
        <w:numPr>
          <w:ilvl w:val="0"/>
          <w:numId w:val="21"/>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Park Ranger? </w:t>
      </w:r>
    </w:p>
    <w:p w:rsidR="00550094" w:rsidRDefault="00550094" w:rsidP="00550094">
      <w:pPr>
        <w:widowControl w:val="0"/>
        <w:numPr>
          <w:ilvl w:val="0"/>
          <w:numId w:val="22"/>
        </w:numPr>
        <w:tabs>
          <w:tab w:val="left" w:pos="220"/>
          <w:tab w:val="left" w:pos="720"/>
        </w:tabs>
        <w:autoSpaceDE w:val="0"/>
        <w:autoSpaceDN w:val="0"/>
        <w:adjustRightInd w:val="0"/>
        <w:ind w:hanging="720"/>
        <w:rPr>
          <w:rFonts w:ascii="Arial" w:hAnsi="Arial" w:cs="Arial"/>
          <w:sz w:val="26"/>
          <w:szCs w:val="26"/>
        </w:rPr>
      </w:pPr>
    </w:p>
    <w:p w:rsidR="00550094" w:rsidRDefault="00550094" w:rsidP="00550094">
      <w:pPr>
        <w:widowControl w:val="0"/>
        <w:autoSpaceDE w:val="0"/>
        <w:autoSpaceDN w:val="0"/>
        <w:adjustRightInd w:val="0"/>
        <w:rPr>
          <w:rFonts w:ascii="Arial" w:hAnsi="Arial" w:cs="Arial"/>
          <w:sz w:val="26"/>
          <w:szCs w:val="26"/>
        </w:rPr>
      </w:pPr>
    </w:p>
    <w:p w:rsidR="00550094" w:rsidRDefault="00550094" w:rsidP="00550094">
      <w:pPr>
        <w:widowControl w:val="0"/>
        <w:numPr>
          <w:ilvl w:val="0"/>
          <w:numId w:val="23"/>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Employee who has worked there the longest? </w:t>
      </w:r>
    </w:p>
    <w:p w:rsidR="00550094" w:rsidRDefault="00550094" w:rsidP="00550094">
      <w:pPr>
        <w:widowControl w:val="0"/>
        <w:numPr>
          <w:ilvl w:val="0"/>
          <w:numId w:val="24"/>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What's the most evident change in the island?</w:t>
      </w:r>
    </w:p>
    <w:p w:rsidR="00550094" w:rsidRDefault="00550094" w:rsidP="00550094">
      <w:pPr>
        <w:widowControl w:val="0"/>
        <w:tabs>
          <w:tab w:val="left" w:pos="220"/>
          <w:tab w:val="left" w:pos="720"/>
        </w:tabs>
        <w:autoSpaceDE w:val="0"/>
        <w:autoSpaceDN w:val="0"/>
        <w:adjustRightInd w:val="0"/>
        <w:ind w:left="720"/>
        <w:rPr>
          <w:rFonts w:ascii="Arial" w:hAnsi="Arial" w:cs="Arial"/>
          <w:sz w:val="26"/>
          <w:szCs w:val="26"/>
        </w:rPr>
      </w:pPr>
    </w:p>
    <w:p w:rsidR="00550094" w:rsidRDefault="00550094" w:rsidP="00550094">
      <w:pPr>
        <w:widowControl w:val="0"/>
        <w:autoSpaceDE w:val="0"/>
        <w:autoSpaceDN w:val="0"/>
        <w:adjustRightInd w:val="0"/>
        <w:rPr>
          <w:rFonts w:ascii="Arial" w:hAnsi="Arial" w:cs="Arial"/>
          <w:sz w:val="26"/>
          <w:szCs w:val="26"/>
        </w:rPr>
      </w:pPr>
    </w:p>
    <w:p w:rsidR="00550094" w:rsidRDefault="00550094" w:rsidP="00550094">
      <w:pPr>
        <w:widowControl w:val="0"/>
        <w:numPr>
          <w:ilvl w:val="0"/>
          <w:numId w:val="26"/>
        </w:numPr>
        <w:tabs>
          <w:tab w:val="left" w:pos="220"/>
          <w:tab w:val="left" w:pos="720"/>
        </w:tabs>
        <w:autoSpaceDE w:val="0"/>
        <w:autoSpaceDN w:val="0"/>
        <w:adjustRightInd w:val="0"/>
        <w:ind w:hanging="720"/>
        <w:rPr>
          <w:rFonts w:ascii="Arial" w:hAnsi="Arial" w:cs="Arial"/>
          <w:sz w:val="26"/>
          <w:szCs w:val="26"/>
        </w:rPr>
      </w:pPr>
      <w:r>
        <w:rPr>
          <w:rFonts w:ascii="Arial" w:hAnsi="Arial" w:cs="Arial"/>
          <w:sz w:val="26"/>
          <w:szCs w:val="26"/>
        </w:rPr>
        <w:t xml:space="preserve">Someone who lived on the Island? (I don't know what we would like to </w:t>
      </w:r>
      <w:r>
        <w:rPr>
          <w:rFonts w:ascii="Arial" w:hAnsi="Arial" w:cs="Arial"/>
          <w:sz w:val="26"/>
          <w:szCs w:val="26"/>
        </w:rPr>
        <w:lastRenderedPageBreak/>
        <w:t>get from them)</w:t>
      </w:r>
    </w:p>
    <w:p w:rsidR="00550094" w:rsidRDefault="00550094" w:rsidP="00550094">
      <w:pPr>
        <w:widowControl w:val="0"/>
        <w:tabs>
          <w:tab w:val="left" w:pos="220"/>
          <w:tab w:val="left" w:pos="720"/>
        </w:tabs>
        <w:autoSpaceDE w:val="0"/>
        <w:autoSpaceDN w:val="0"/>
        <w:adjustRightInd w:val="0"/>
        <w:rPr>
          <w:rFonts w:ascii="Arial" w:hAnsi="Arial" w:cs="Arial"/>
          <w:sz w:val="26"/>
          <w:szCs w:val="26"/>
        </w:rPr>
      </w:pPr>
      <w:bookmarkStart w:id="0" w:name="_GoBack"/>
      <w:bookmarkEnd w:id="0"/>
    </w:p>
    <w:p w:rsidR="00013B90" w:rsidRDefault="00013B90"/>
    <w:sectPr w:rsidR="00013B90" w:rsidSect="007346C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094"/>
    <w:rsid w:val="00013B90"/>
    <w:rsid w:val="0055009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E472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219</Words>
  <Characters>1253</Characters>
  <Application>Microsoft Macintosh Word</Application>
  <DocSecurity>0</DocSecurity>
  <Lines>10</Lines>
  <Paragraphs>2</Paragraphs>
  <ScaleCrop>false</ScaleCrop>
  <Company>Daniel Soto</Company>
  <LinksUpToDate>false</LinksUpToDate>
  <CharactersWithSpaces>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Soto</dc:creator>
  <cp:keywords/>
  <dc:description/>
  <cp:lastModifiedBy>Daniel Soto</cp:lastModifiedBy>
  <cp:revision>1</cp:revision>
  <dcterms:created xsi:type="dcterms:W3CDTF">2014-04-07T17:38:00Z</dcterms:created>
  <dcterms:modified xsi:type="dcterms:W3CDTF">2014-04-07T17:39:00Z</dcterms:modified>
</cp:coreProperties>
</file>